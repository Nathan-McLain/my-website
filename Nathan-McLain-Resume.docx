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nametable"/>
        <w:tblW w:w="11520" w:type="dxa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520"/>
      </w:tblGrid>
      <w:tr w:rsidR="00B64185" w14:paraId="4699E539" w14:textId="77777777">
        <w:trPr>
          <w:tblCellSpacing w:w="0" w:type="dxa"/>
        </w:trPr>
        <w:tc>
          <w:tcPr>
            <w:tcW w:w="0" w:type="auto"/>
            <w:shd w:val="clear" w:color="auto" w:fill="094D7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6ED9F84" w14:textId="77777777" w:rsidR="00B64185" w:rsidRDefault="00B170DD">
            <w:pPr>
              <w:pStyle w:val="monogram"/>
              <w:spacing w:line="720" w:lineRule="atLeast"/>
              <w:rPr>
                <w:rStyle w:val="divdocumentdivPARAGRAPHNAME"/>
                <w:b/>
                <w:bCs/>
                <w:spacing w:val="30"/>
                <w:sz w:val="52"/>
                <w:szCs w:val="52"/>
                <w:shd w:val="clear" w:color="auto" w:fill="auto"/>
              </w:rPr>
            </w:pPr>
            <w:r>
              <w:rPr>
                <w:rStyle w:val="divdocumentdivPARAGRAPHNAME"/>
                <w:b/>
                <w:bCs/>
                <w:noProof/>
                <w:spacing w:val="30"/>
                <w:sz w:val="52"/>
                <w:szCs w:val="52"/>
                <w:shd w:val="clear" w:color="auto" w:fill="auto"/>
              </w:rPr>
              <w:drawing>
                <wp:inline distT="0" distB="0" distL="0" distR="0" wp14:anchorId="553601B2" wp14:editId="13EBFFD4">
                  <wp:extent cx="507375" cy="507656"/>
                  <wp:effectExtent l="0" t="0" r="0" b="0"/>
                  <wp:docPr id="100001" name="Picture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375" cy="507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0D343D" w14:textId="77777777" w:rsidR="00B64185" w:rsidRDefault="00B170DD">
            <w:pPr>
              <w:spacing w:after="300" w:line="720" w:lineRule="atLeast"/>
              <w:jc w:val="center"/>
              <w:textAlignment w:val="auto"/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</w:pPr>
            <w:r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  <w:t>Nathan</w:t>
            </w:r>
            <w:r>
              <w:rPr>
                <w:rStyle w:val="divdocumentdivPARAGRAPHNAME"/>
                <w:rFonts w:ascii="Georgia, serif" w:eastAsia="Georgia, serif" w:hAnsi="Georgia, serif" w:cs="Georgia, serif"/>
                <w:b/>
                <w:bCs/>
                <w:i/>
                <w:iCs/>
                <w:spacing w:val="30"/>
                <w:sz w:val="52"/>
                <w:szCs w:val="52"/>
                <w:shd w:val="clear" w:color="auto" w:fill="auto"/>
              </w:rPr>
              <w:t xml:space="preserve"> </w:t>
            </w:r>
            <w:r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  <w:t>McLain</w:t>
            </w:r>
          </w:p>
        </w:tc>
      </w:tr>
    </w:tbl>
    <w:p w14:paraId="18FB861D" w14:textId="77777777" w:rsidR="00B64185" w:rsidRDefault="00B64185">
      <w:pPr>
        <w:rPr>
          <w:vanish/>
        </w:rPr>
      </w:pPr>
    </w:p>
    <w:tbl>
      <w:tblPr>
        <w:tblStyle w:val="divdocumentparentContainer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6"/>
        <w:gridCol w:w="6630"/>
        <w:gridCol w:w="310"/>
        <w:gridCol w:w="310"/>
        <w:gridCol w:w="3750"/>
        <w:gridCol w:w="310"/>
      </w:tblGrid>
      <w:tr w:rsidR="00B64185" w14:paraId="3332E409" w14:textId="77777777">
        <w:tc>
          <w:tcPr>
            <w:tcW w:w="2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54C82D" w14:textId="77777777" w:rsidR="00B64185" w:rsidRDefault="00B64185">
            <w:pPr>
              <w:pStyle w:val="leftboxleftpaddingcellParagraph"/>
              <w:spacing w:line="300" w:lineRule="atLeast"/>
              <w:textAlignment w:val="auto"/>
              <w:rPr>
                <w:rStyle w:val="leftboxleft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663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901E52" w14:textId="77777777" w:rsidR="00B64185" w:rsidRDefault="00B170DD">
            <w:pPr>
              <w:pStyle w:val="divdocumentdivsectiontitle"/>
              <w:pBdr>
                <w:top w:val="none" w:sz="0" w:space="15" w:color="auto"/>
              </w:pBdr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</w:pPr>
            <w:r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  <w:t>Professional Summary</w:t>
            </w:r>
          </w:p>
          <w:p w14:paraId="0AE7FD91" w14:textId="549A2123" w:rsidR="00B64185" w:rsidRDefault="00B170DD">
            <w:pPr>
              <w:pStyle w:val="p"/>
              <w:spacing w:after="400"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Currently a student at Olympic College and personal banker at Key Bank. Pursuing a </w:t>
            </w:r>
            <w:r w:rsidR="00DE53E1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Bachelor of Applied Science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in Information Systems. Along with all the pre-requirements for the BAS-IS, I have </w:t>
            </w:r>
            <w:r w:rsidR="00DE53E1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self-taught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experience with Computer repair and building.</w:t>
            </w:r>
          </w:p>
          <w:p w14:paraId="00F76BFC" w14:textId="77777777" w:rsidR="00B64185" w:rsidRDefault="00B170DD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</w:pPr>
            <w:r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  <w:t>Work Experience</w:t>
            </w:r>
          </w:p>
          <w:p w14:paraId="2EF660E3" w14:textId="77777777" w:rsidR="00B64185" w:rsidRDefault="00B170DD">
            <w:pPr>
              <w:pStyle w:val="divdocumentleft-boxsinglecolumn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Key Bank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- </w:t>
            </w: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Personal Banker</w:t>
            </w: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</w:p>
          <w:p w14:paraId="3CEFC31A" w14:textId="77777777" w:rsidR="00B64185" w:rsidRDefault="00B170DD">
            <w:pPr>
              <w:pStyle w:val="paddedline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Belfair, WA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</w:p>
          <w:p w14:paraId="551C8B3B" w14:textId="77777777" w:rsidR="00B64185" w:rsidRDefault="00B170DD">
            <w:pPr>
              <w:pStyle w:val="paddedline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03/2022 - Current</w:t>
            </w:r>
          </w:p>
          <w:p w14:paraId="4316433B" w14:textId="77777777" w:rsidR="00B64185" w:rsidRDefault="00B170DD">
            <w:pPr>
              <w:pStyle w:val="divdocumentulli"/>
              <w:numPr>
                <w:ilvl w:val="0"/>
                <w:numId w:val="1"/>
              </w:numPr>
              <w:spacing w:before="60"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Networked to increase client base and encourage existing clients to expand financial portfolios.</w:t>
            </w:r>
          </w:p>
          <w:p w14:paraId="481DFE62" w14:textId="77777777" w:rsidR="00B64185" w:rsidRDefault="00B170DD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Collected customer information and completed new account forms.</w:t>
            </w:r>
          </w:p>
          <w:p w14:paraId="41B4C82C" w14:textId="77777777" w:rsidR="00B64185" w:rsidRDefault="00B170DD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Verified customer identity and reviewed documentation for accuracy.</w:t>
            </w:r>
          </w:p>
          <w:p w14:paraId="4F702044" w14:textId="751D7226" w:rsidR="00B64185" w:rsidRDefault="00B170DD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Managed deposits, </w:t>
            </w:r>
            <w:r w:rsidR="00DE53E1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withdrawals,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and wire transfers to process smooth banking transactions for clients.</w:t>
            </w:r>
          </w:p>
          <w:p w14:paraId="1B92BA34" w14:textId="01A64B3B" w:rsidR="00B64185" w:rsidRDefault="00B170DD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Balanced cash drawers and vault accounts </w:t>
            </w:r>
            <w:r w:rsidR="00DE53E1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daily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with zero discrepancies.</w:t>
            </w:r>
          </w:p>
          <w:p w14:paraId="66FE2D23" w14:textId="77777777" w:rsidR="00B64185" w:rsidRDefault="00B170DD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Cross-sold bank products and services to meet customer needs and provide options.</w:t>
            </w:r>
          </w:p>
          <w:p w14:paraId="40168629" w14:textId="77777777" w:rsidR="00B64185" w:rsidRDefault="00B170DD">
            <w:pPr>
              <w:pStyle w:val="divdocumentleft-boxsinglecolumn"/>
              <w:spacing w:before="280"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Timberland Bank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- </w:t>
            </w: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Customer Service Representative (CSR)</w:t>
            </w: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</w:p>
          <w:p w14:paraId="3B25A2B2" w14:textId="77777777" w:rsidR="00B64185" w:rsidRDefault="00B170DD">
            <w:pPr>
              <w:pStyle w:val="paddedline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Silverdale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</w:p>
          <w:p w14:paraId="2DDF4B4D" w14:textId="77777777" w:rsidR="00B64185" w:rsidRDefault="00B170DD">
            <w:pPr>
              <w:pStyle w:val="paddedline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04/2021 - 03/2022</w:t>
            </w:r>
          </w:p>
          <w:p w14:paraId="6A588B22" w14:textId="77777777" w:rsidR="00B64185" w:rsidRDefault="00B170DD">
            <w:pPr>
              <w:pStyle w:val="divdocumentulli"/>
              <w:numPr>
                <w:ilvl w:val="0"/>
                <w:numId w:val="2"/>
              </w:numPr>
              <w:spacing w:before="60"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Delivered exceptional customer service to every customer by leveraging extensive knowledge of products and services and creating welcoming, positive experiences.</w:t>
            </w:r>
          </w:p>
          <w:p w14:paraId="61DE8019" w14:textId="77777777" w:rsidR="00B64185" w:rsidRDefault="00B170DD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Promptly responded to inquiries and requests from prospective customers.</w:t>
            </w:r>
          </w:p>
          <w:p w14:paraId="2FE53CBD" w14:textId="77777777" w:rsidR="00B64185" w:rsidRDefault="00B170DD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Assisted with training of new tellers on policies and procedures.</w:t>
            </w:r>
          </w:p>
          <w:p w14:paraId="0857E998" w14:textId="77777777" w:rsidR="00B64185" w:rsidRDefault="00B170DD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Learned about customer's financial needs, established trust, and optimized sales opportunities resulting in quality customer service.</w:t>
            </w:r>
          </w:p>
          <w:p w14:paraId="2FA911E9" w14:textId="77777777" w:rsidR="00B64185" w:rsidRDefault="00B170DD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Assisted customers with compromised debit cards and issued new credentials.</w:t>
            </w:r>
          </w:p>
          <w:p w14:paraId="0420D923" w14:textId="77777777" w:rsidR="00B64185" w:rsidRDefault="00B170DD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Audited fellow teller currency to contribute to dual-control procedures.</w:t>
            </w:r>
          </w:p>
          <w:p w14:paraId="7B36BDBF" w14:textId="77777777" w:rsidR="00B64185" w:rsidRDefault="00B170DD">
            <w:pPr>
              <w:pStyle w:val="paddingdiv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 </w:t>
            </w:r>
          </w:p>
        </w:tc>
        <w:tc>
          <w:tcPr>
            <w:tcW w:w="31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E1A44C4" w14:textId="77777777" w:rsidR="00B64185" w:rsidRDefault="00B64185">
            <w:pPr>
              <w:pStyle w:val="leftboxrightpaddingcellParagraph"/>
              <w:spacing w:line="300" w:lineRule="atLeast"/>
              <w:textAlignment w:val="auto"/>
              <w:rPr>
                <w:rStyle w:val="leftboxright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310" w:type="dxa"/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0CD011F" w14:textId="77777777" w:rsidR="00B64185" w:rsidRDefault="00B64185">
            <w:pPr>
              <w:pStyle w:val="leftboxrightpaddingcellParagraph"/>
              <w:spacing w:line="300" w:lineRule="atLeast"/>
              <w:textAlignment w:val="auto"/>
              <w:rPr>
                <w:rStyle w:val="leftboxright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3750" w:type="dxa"/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ocumentaddress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30"/>
              <w:gridCol w:w="3320"/>
            </w:tblGrid>
            <w:tr w:rsidR="00B64185" w14:paraId="4999D50C" w14:textId="77777777">
              <w:trPr>
                <w:trHeight w:val="280"/>
              </w:trPr>
              <w:tc>
                <w:tcPr>
                  <w:tcW w:w="43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3B0EE15" w14:textId="77777777" w:rsidR="00B64185" w:rsidRDefault="00B170DD">
                  <w:pPr>
                    <w:rPr>
                      <w:rStyle w:val="right-box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right-box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shd w:val="clear" w:color="auto" w:fill="auto"/>
                    </w:rPr>
                    <w:drawing>
                      <wp:inline distT="0" distB="0" distL="0" distR="0" wp14:anchorId="5FC22CA6" wp14:editId="3737C4D5">
                        <wp:extent cx="140148" cy="102158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021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20" w:type="dxa"/>
                  <w:tcMar>
                    <w:top w:w="300" w:type="dxa"/>
                    <w:left w:w="0" w:type="dxa"/>
                    <w:bottom w:w="60" w:type="dxa"/>
                    <w:right w:w="0" w:type="dxa"/>
                  </w:tcMar>
                  <w:vAlign w:val="center"/>
                  <w:hideMark/>
                </w:tcPr>
                <w:p w14:paraId="15AA8415" w14:textId="77777777" w:rsidR="00B64185" w:rsidRDefault="00B170DD">
                  <w:pPr>
                    <w:rPr>
                      <w:rStyle w:val="right-box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>nathanmclain@live.com</w:t>
                  </w:r>
                </w:p>
              </w:tc>
            </w:tr>
            <w:tr w:rsidR="00B64185" w14:paraId="1D458AA0" w14:textId="77777777">
              <w:trPr>
                <w:trHeight w:val="280"/>
              </w:trPr>
              <w:tc>
                <w:tcPr>
                  <w:tcW w:w="43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D8F08C6" w14:textId="77777777" w:rsidR="00B64185" w:rsidRDefault="00B170DD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documentaddressiconRowiconTxt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</w:rPr>
                    <w:drawing>
                      <wp:inline distT="0" distB="0" distL="0" distR="0" wp14:anchorId="7186E1C3" wp14:editId="5E8FF37E">
                        <wp:extent cx="127463" cy="152923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463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20" w:type="dxa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  <w:vAlign w:val="center"/>
                  <w:hideMark/>
                </w:tcPr>
                <w:p w14:paraId="63505E7B" w14:textId="77777777" w:rsidR="00B64185" w:rsidRDefault="00B170DD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>3608014291</w:t>
                  </w:r>
                  <w:r>
                    <w:rPr>
                      <w:rStyle w:val="documentaddressiconRowiconTxt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B64185" w14:paraId="5C1C9041" w14:textId="77777777">
              <w:trPr>
                <w:trHeight w:val="280"/>
              </w:trPr>
              <w:tc>
                <w:tcPr>
                  <w:tcW w:w="430" w:type="dxa"/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14:paraId="0FE3CBDC" w14:textId="77777777" w:rsidR="00B64185" w:rsidRDefault="00B170DD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documentaddressiconRowiconTxt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</w:rPr>
                    <w:drawing>
                      <wp:inline distT="0" distB="0" distL="0" distR="0" wp14:anchorId="537D1A24" wp14:editId="0160AA1A">
                        <wp:extent cx="114779" cy="140232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20" w:type="dxa"/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14:paraId="31105F16" w14:textId="77777777" w:rsidR="00B64185" w:rsidRDefault="00B170DD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vanish/>
                      <w:color w:val="4A4A4A"/>
                      <w:sz w:val="20"/>
                      <w:szCs w:val="20"/>
                    </w:rPr>
                    <w:t>Belfair, WA 98528</w:t>
                  </w:r>
                  <w:r>
                    <w:rPr>
                      <w:rStyle w:val="documentzipprefix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>Belfair, WA 98528</w:t>
                  </w:r>
                  <w:r>
                    <w:rPr>
                      <w:rStyle w:val="documentzipsuffix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4ED6EF78" w14:textId="77777777" w:rsidR="00B64185" w:rsidRDefault="00B170DD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</w:pPr>
            <w:r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  <w:t>Certifications</w:t>
            </w:r>
          </w:p>
          <w:p w14:paraId="26ADB0FA" w14:textId="77777777" w:rsidR="00B64185" w:rsidRDefault="00B170DD">
            <w:pPr>
              <w:pStyle w:val="divdocumentulli"/>
              <w:numPr>
                <w:ilvl w:val="0"/>
                <w:numId w:val="3"/>
              </w:numPr>
              <w:pBdr>
                <w:left w:val="none" w:sz="0" w:space="0" w:color="auto"/>
              </w:pBdr>
              <w:spacing w:after="400"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Network Pro Certification- 03/2023</w:t>
            </w:r>
          </w:p>
          <w:p w14:paraId="706B2D40" w14:textId="77777777" w:rsidR="00B64185" w:rsidRDefault="00B170DD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</w:pPr>
            <w:r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  <w:t>Education</w:t>
            </w:r>
          </w:p>
          <w:p w14:paraId="5AB3E68F" w14:textId="5628C75E" w:rsidR="00B64185" w:rsidRDefault="00B170DD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Expected in 06/20</w:t>
            </w:r>
            <w:r w:rsidR="00AC4314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2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3</w:t>
            </w: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 </w:t>
            </w:r>
          </w:p>
          <w:p w14:paraId="42A0F4F5" w14:textId="77777777" w:rsidR="00B64185" w:rsidRDefault="00B170DD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Olympic College</w:t>
            </w:r>
          </w:p>
          <w:p w14:paraId="33E24242" w14:textId="77777777" w:rsidR="00B64185" w:rsidRDefault="00B170DD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Bremerton, WA</w:t>
            </w:r>
          </w:p>
          <w:p w14:paraId="0A149CFF" w14:textId="29F1AD7B" w:rsidR="00B64185" w:rsidRDefault="00B170DD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Associate of Arts</w:t>
            </w:r>
            <w:r>
              <w:rPr>
                <w:rStyle w:val="documentbeforecolonspac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: Computer </w:t>
            </w:r>
            <w:r w:rsidR="00DE53E1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and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Information Sciences</w:t>
            </w:r>
          </w:p>
          <w:p w14:paraId="53D78CE5" w14:textId="77777777" w:rsidR="00B64185" w:rsidRDefault="00B170DD">
            <w:pPr>
              <w:pStyle w:val="divdocumentulli"/>
              <w:numPr>
                <w:ilvl w:val="0"/>
                <w:numId w:val="4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Dean's List All of 2019</w:t>
            </w:r>
          </w:p>
          <w:p w14:paraId="0F45181E" w14:textId="77777777" w:rsidR="00B64185" w:rsidRDefault="00B170DD">
            <w:pPr>
              <w:pStyle w:val="divdocumentulli"/>
              <w:numPr>
                <w:ilvl w:val="0"/>
                <w:numId w:val="4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Completed at required course work for entry into the BAS-IS program</w:t>
            </w:r>
          </w:p>
          <w:p w14:paraId="68BAF217" w14:textId="77777777" w:rsidR="00B64185" w:rsidRDefault="00B170DD">
            <w:pPr>
              <w:pStyle w:val="paddedline"/>
              <w:spacing w:before="280"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06/2018</w:t>
            </w: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 </w:t>
            </w:r>
          </w:p>
          <w:p w14:paraId="66E64939" w14:textId="77777777" w:rsidR="00B64185" w:rsidRDefault="00B170DD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North Mason Senior High School</w:t>
            </w:r>
          </w:p>
          <w:p w14:paraId="2B940CFD" w14:textId="77777777" w:rsidR="00B64185" w:rsidRDefault="00B170DD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Belfair, WA</w:t>
            </w:r>
          </w:p>
          <w:p w14:paraId="69C3145C" w14:textId="77777777" w:rsidR="00B64185" w:rsidRDefault="00B170DD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High School Diploma</w:t>
            </w:r>
          </w:p>
          <w:p w14:paraId="7BF0EE13" w14:textId="77777777" w:rsidR="00B64185" w:rsidRDefault="00B64185">
            <w:pPr>
              <w:pStyle w:val="p"/>
              <w:spacing w:line="30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  <w:p w14:paraId="64EA5B3E" w14:textId="77777777" w:rsidR="00B64185" w:rsidRDefault="00B170DD">
            <w:pPr>
              <w:pStyle w:val="divdocumentulli"/>
              <w:numPr>
                <w:ilvl w:val="0"/>
                <w:numId w:val="5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National Honor Society Treasurer &amp;Key Club Vice President</w:t>
            </w:r>
          </w:p>
          <w:p w14:paraId="0DBB3B9C" w14:textId="77777777" w:rsidR="00B64185" w:rsidRDefault="00B170DD">
            <w:pPr>
              <w:pStyle w:val="divdocumentulli"/>
              <w:numPr>
                <w:ilvl w:val="0"/>
                <w:numId w:val="5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3.89 GPA</w:t>
            </w:r>
          </w:p>
          <w:p w14:paraId="62EA7A3B" w14:textId="77777777" w:rsidR="00B64185" w:rsidRDefault="00B170DD">
            <w:pPr>
              <w:pStyle w:val="divdocumentulli"/>
              <w:numPr>
                <w:ilvl w:val="0"/>
                <w:numId w:val="5"/>
              </w:numPr>
              <w:spacing w:after="400"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Graduated with Honors &amp; top 10%</w:t>
            </w:r>
          </w:p>
          <w:p w14:paraId="586009DD" w14:textId="77777777" w:rsidR="00B64185" w:rsidRDefault="00B170DD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</w:pPr>
            <w:r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  <w:t>Skills</w:t>
            </w:r>
          </w:p>
          <w:p w14:paraId="77675AB8" w14:textId="77777777" w:rsidR="00B64185" w:rsidRDefault="00B170DD">
            <w:pPr>
              <w:pStyle w:val="divdocumentulli"/>
              <w:numPr>
                <w:ilvl w:val="0"/>
                <w:numId w:val="6"/>
              </w:numPr>
              <w:pBdr>
                <w:left w:val="none" w:sz="0" w:space="0" w:color="auto"/>
              </w:pBdr>
              <w:spacing w:line="300" w:lineRule="atLeast"/>
              <w:ind w:left="240" w:hanging="232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Java</w:t>
            </w:r>
          </w:p>
          <w:p w14:paraId="53103336" w14:textId="77777777" w:rsidR="00B64185" w:rsidRDefault="00B170DD">
            <w:pPr>
              <w:pStyle w:val="divdocumentulli"/>
              <w:numPr>
                <w:ilvl w:val="0"/>
                <w:numId w:val="6"/>
              </w:numPr>
              <w:spacing w:line="300" w:lineRule="atLeast"/>
              <w:ind w:left="240" w:hanging="232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Python</w:t>
            </w:r>
          </w:p>
          <w:p w14:paraId="2F898DE3" w14:textId="77777777" w:rsidR="00B64185" w:rsidRDefault="00B170DD">
            <w:pPr>
              <w:pStyle w:val="divdocumentulli"/>
              <w:numPr>
                <w:ilvl w:val="0"/>
                <w:numId w:val="6"/>
              </w:numPr>
              <w:spacing w:line="300" w:lineRule="atLeast"/>
              <w:ind w:left="240" w:hanging="232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HTML &amp; CSS</w:t>
            </w:r>
          </w:p>
          <w:p w14:paraId="4B150D30" w14:textId="77777777" w:rsidR="00B64185" w:rsidRDefault="00B170DD">
            <w:pPr>
              <w:pStyle w:val="divdocumentulli"/>
              <w:numPr>
                <w:ilvl w:val="0"/>
                <w:numId w:val="7"/>
              </w:numP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Troubleshooting</w:t>
            </w:r>
          </w:p>
          <w:p w14:paraId="01A7CE79" w14:textId="77777777" w:rsidR="00B64185" w:rsidRDefault="00B170DD">
            <w:pPr>
              <w:pStyle w:val="divdocumentulli"/>
              <w:numPr>
                <w:ilvl w:val="0"/>
                <w:numId w:val="7"/>
              </w:numP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Computer Repair</w:t>
            </w:r>
          </w:p>
          <w:p w14:paraId="1DA897E1" w14:textId="77777777" w:rsidR="00B64185" w:rsidRDefault="00B170DD">
            <w:pPr>
              <w:pStyle w:val="divdocumentulli"/>
              <w:numPr>
                <w:ilvl w:val="0"/>
                <w:numId w:val="8"/>
              </w:numPr>
              <w:pBdr>
                <w:left w:val="none" w:sz="0" w:space="0" w:color="auto"/>
              </w:pBd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  <w:t>Java</w:t>
            </w:r>
          </w:p>
          <w:p w14:paraId="67D754C0" w14:textId="77777777" w:rsidR="00B64185" w:rsidRDefault="00B170DD">
            <w:pPr>
              <w:pStyle w:val="divdocumentulli"/>
              <w:numPr>
                <w:ilvl w:val="0"/>
                <w:numId w:val="8"/>
              </w:numP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  <w:t>Python</w:t>
            </w:r>
          </w:p>
          <w:p w14:paraId="4ADB3010" w14:textId="77777777" w:rsidR="00B64185" w:rsidRDefault="00B170DD">
            <w:pPr>
              <w:pStyle w:val="divdocumentulli"/>
              <w:numPr>
                <w:ilvl w:val="0"/>
                <w:numId w:val="8"/>
              </w:numP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  <w:t>HTML &amp; CSS</w:t>
            </w:r>
          </w:p>
          <w:p w14:paraId="55CFC3F5" w14:textId="77777777" w:rsidR="00B64185" w:rsidRDefault="00B170DD">
            <w:pPr>
              <w:pStyle w:val="divdocumentulli"/>
              <w:numPr>
                <w:ilvl w:val="0"/>
                <w:numId w:val="9"/>
              </w:numP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  <w:t>Troubleshooting</w:t>
            </w:r>
          </w:p>
          <w:p w14:paraId="1E9D684B" w14:textId="77777777" w:rsidR="00B64185" w:rsidRDefault="00B170DD">
            <w:pPr>
              <w:pStyle w:val="divdocumentulli"/>
              <w:numPr>
                <w:ilvl w:val="0"/>
                <w:numId w:val="9"/>
              </w:numP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  <w:t>Computer Repair</w:t>
            </w:r>
          </w:p>
          <w:p w14:paraId="17B6DA5E" w14:textId="77777777" w:rsidR="00B64185" w:rsidRDefault="00B170DD">
            <w:pPr>
              <w:pStyle w:val="divdocumentsectionskill-secnth-last-child1scspdiv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 </w:t>
            </w:r>
          </w:p>
        </w:tc>
        <w:tc>
          <w:tcPr>
            <w:tcW w:w="310" w:type="dxa"/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CE408CF" w14:textId="77777777" w:rsidR="00B64185" w:rsidRDefault="00B64185">
            <w:pPr>
              <w:pStyle w:val="rightboxpaddingcellParagraph"/>
              <w:shd w:val="clear" w:color="auto" w:fill="auto"/>
              <w:spacing w:line="300" w:lineRule="atLeast"/>
              <w:textAlignment w:val="auto"/>
              <w:rPr>
                <w:rStyle w:val="rightbox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</w:p>
        </w:tc>
      </w:tr>
      <w:tr w:rsidR="00B64185" w14:paraId="56F7C8F7" w14:textId="77777777">
        <w:tblPrEx>
          <w:tblCellMar>
            <w:left w:w="108" w:type="dxa"/>
            <w:right w:w="108" w:type="dxa"/>
          </w:tblCellMar>
        </w:tblPrEx>
        <w:trPr>
          <w:trHeight w:val="661"/>
        </w:trPr>
        <w:tc>
          <w:tcPr>
            <w:tcW w:w="210" w:type="dxa"/>
            <w:shd w:val="clear" w:color="auto" w:fill="auto"/>
          </w:tcPr>
          <w:p w14:paraId="42630A41" w14:textId="77777777" w:rsidR="00B64185" w:rsidRDefault="00B64185"/>
        </w:tc>
        <w:tc>
          <w:tcPr>
            <w:tcW w:w="6630" w:type="dxa"/>
            <w:shd w:val="clear" w:color="auto" w:fill="auto"/>
          </w:tcPr>
          <w:p w14:paraId="6C8D4969" w14:textId="77777777" w:rsidR="00B64185" w:rsidRDefault="00B64185"/>
        </w:tc>
        <w:tc>
          <w:tcPr>
            <w:tcW w:w="310" w:type="dxa"/>
            <w:shd w:val="clear" w:color="auto" w:fill="auto"/>
          </w:tcPr>
          <w:p w14:paraId="03462D45" w14:textId="77777777" w:rsidR="00B64185" w:rsidRDefault="00B64185"/>
        </w:tc>
        <w:tc>
          <w:tcPr>
            <w:tcW w:w="310" w:type="dxa"/>
            <w:shd w:val="clear" w:color="auto" w:fill="F5F5F5"/>
          </w:tcPr>
          <w:p w14:paraId="364367BD" w14:textId="77777777" w:rsidR="00B64185" w:rsidRDefault="00B64185"/>
        </w:tc>
        <w:tc>
          <w:tcPr>
            <w:tcW w:w="3750" w:type="dxa"/>
            <w:shd w:val="clear" w:color="auto" w:fill="F5F5F5"/>
          </w:tcPr>
          <w:p w14:paraId="52EF95ED" w14:textId="77777777" w:rsidR="00B64185" w:rsidRDefault="00B64185"/>
        </w:tc>
        <w:tc>
          <w:tcPr>
            <w:tcW w:w="310" w:type="dxa"/>
            <w:shd w:val="clear" w:color="auto" w:fill="F5F5F5"/>
          </w:tcPr>
          <w:p w14:paraId="4C5794E4" w14:textId="77777777" w:rsidR="00B64185" w:rsidRDefault="00B64185"/>
        </w:tc>
      </w:tr>
    </w:tbl>
    <w:p w14:paraId="7AE59946" w14:textId="77777777" w:rsidR="00B64185" w:rsidRDefault="00B170DD">
      <w:pPr>
        <w:pStyle w:val="div"/>
        <w:spacing w:line="2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color w:val="FFFFFF"/>
          <w:sz w:val="2"/>
        </w:rPr>
        <w:t>.</w:t>
      </w:r>
    </w:p>
    <w:sectPr w:rsidR="00B64185">
      <w:pgSz w:w="12240" w:h="15840"/>
      <w:pgMar w:top="360" w:right="360" w:bottom="36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  <w:embedRegular r:id="rId1" w:fontKey="{31807896-C816-4676-A52F-7E436F0F3BDF}"/>
    <w:embedBold r:id="rId2" w:fontKey="{05E66EEB-D79E-466A-B45C-E2A7B85D8596}"/>
    <w:embedItalic r:id="rId3" w:fontKey="{DDD2591F-70F7-4606-B616-DF23B0897837}"/>
  </w:font>
  <w:font w:name="Georgia, serif">
    <w:altName w:val="Georgia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26A639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53E2C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61E80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046C8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B7081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AF8AE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47E2F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01A4F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91020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30FA53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55628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79ABC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ECA76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93632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3802F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7C41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004C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9DE35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83068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9DCE2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E4FA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DA8FB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A1E68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0E679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60C13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70E82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4A607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A998D2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9270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43805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3DC38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0BC1C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F0C88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E309B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78664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7A87E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68252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68416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EC9E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14E1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9AECF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B1E57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F769F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682EB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0E2BD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2034BB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FAA0E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6403C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BE2A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904EB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F1A76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884C3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24C37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78015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0FB266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F52D0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A98A6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8AC68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24E37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1A33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7228B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C6CC9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48EB9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B95EEC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B9CD7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B8489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916A4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ED65A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5641B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A5C30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8050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4AA08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D0C467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870BF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22893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88490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46DF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AAE5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642D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50257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98205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476460099">
    <w:abstractNumId w:val="0"/>
  </w:num>
  <w:num w:numId="2" w16cid:durableId="1084568005">
    <w:abstractNumId w:val="1"/>
  </w:num>
  <w:num w:numId="3" w16cid:durableId="1539119623">
    <w:abstractNumId w:val="2"/>
  </w:num>
  <w:num w:numId="4" w16cid:durableId="847139957">
    <w:abstractNumId w:val="3"/>
  </w:num>
  <w:num w:numId="5" w16cid:durableId="970593664">
    <w:abstractNumId w:val="4"/>
  </w:num>
  <w:num w:numId="6" w16cid:durableId="1340694410">
    <w:abstractNumId w:val="5"/>
  </w:num>
  <w:num w:numId="7" w16cid:durableId="279264074">
    <w:abstractNumId w:val="6"/>
  </w:num>
  <w:num w:numId="8" w16cid:durableId="319192632">
    <w:abstractNumId w:val="7"/>
  </w:num>
  <w:num w:numId="9" w16cid:durableId="13017693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embedTrueTypeFonts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4185"/>
    <w:rsid w:val="00AC4314"/>
    <w:rsid w:val="00B170DD"/>
    <w:rsid w:val="00B64185"/>
    <w:rsid w:val="00DE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A5056"/>
  <w15:docId w15:val="{E6369C1E-2618-4DAC-B334-341423636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00" w:lineRule="atLeast"/>
    </w:pPr>
  </w:style>
  <w:style w:type="paragraph" w:customStyle="1" w:styleId="div">
    <w:name w:val="div"/>
    <w:basedOn w:val="Normal"/>
  </w:style>
  <w:style w:type="paragraph" w:customStyle="1" w:styleId="divdocumentdivfirstsection">
    <w:name w:val="div_document_div_firstsection"/>
    <w:basedOn w:val="Normal"/>
  </w:style>
  <w:style w:type="character" w:customStyle="1" w:styleId="divdocumentdivPARAGRAPHNAME">
    <w:name w:val="div_document_div_PARAGRAPH_NAME"/>
    <w:basedOn w:val="DefaultParagraphFont"/>
    <w:rPr>
      <w:color w:val="FFFFFF"/>
      <w:bdr w:val="none" w:sz="0" w:space="0" w:color="auto"/>
      <w:shd w:val="clear" w:color="auto" w:fill="094D73"/>
    </w:rPr>
  </w:style>
  <w:style w:type="paragraph" w:customStyle="1" w:styleId="divname">
    <w:name w:val="div_name"/>
    <w:basedOn w:val="div"/>
    <w:pPr>
      <w:spacing w:line="720" w:lineRule="atLeast"/>
    </w:pPr>
    <w:rPr>
      <w:sz w:val="52"/>
      <w:szCs w:val="52"/>
    </w:rPr>
  </w:style>
  <w:style w:type="paragraph" w:customStyle="1" w:styleId="monogram">
    <w:name w:val="monogram"/>
    <w:basedOn w:val="Normal"/>
    <w:pPr>
      <w:pBdr>
        <w:top w:val="none" w:sz="0" w:space="20" w:color="auto"/>
      </w:pBdr>
      <w:jc w:val="center"/>
    </w:pPr>
    <w:rPr>
      <w:rFonts w:ascii="Palatino Linotype" w:eastAsia="Palatino Linotype" w:hAnsi="Palatino Linotype" w:cs="Palatino Linotyp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nametable">
    <w:name w:val="nametable"/>
    <w:basedOn w:val="TableNormal"/>
    <w:tblPr/>
  </w:style>
  <w:style w:type="character" w:customStyle="1" w:styleId="leftboxleftpaddingcell">
    <w:name w:val="leftboxleftpaddingcell"/>
    <w:basedOn w:val="DefaultParagraphFont"/>
  </w:style>
  <w:style w:type="paragraph" w:customStyle="1" w:styleId="leftboxleftpaddingcellParagraph">
    <w:name w:val="leftboxleftpaddingcell Paragraph"/>
    <w:basedOn w:val="Normal"/>
  </w:style>
  <w:style w:type="character" w:customStyle="1" w:styleId="left-box">
    <w:name w:val="left-box"/>
    <w:basedOn w:val="DefaultParagraphFont"/>
  </w:style>
  <w:style w:type="paragraph" w:customStyle="1" w:styleId="divdocumentsection">
    <w:name w:val="div_document_section"/>
    <w:basedOn w:val="Normal"/>
    <w:pPr>
      <w:pBdr>
        <w:top w:val="none" w:sz="0" w:space="20" w:color="auto"/>
      </w:pBdr>
    </w:pPr>
  </w:style>
  <w:style w:type="paragraph" w:customStyle="1" w:styleId="divdocumentleft-boxheading">
    <w:name w:val="div_document_left-box_heading"/>
    <w:basedOn w:val="Normal"/>
    <w:pPr>
      <w:pBdr>
        <w:top w:val="single" w:sz="8" w:space="0" w:color="C4C4C4"/>
      </w:pBdr>
    </w:pPr>
  </w:style>
  <w:style w:type="paragraph" w:customStyle="1" w:styleId="divdocumentdivsectiontitle">
    <w:name w:val="div_document_div_sectiontitle"/>
    <w:basedOn w:val="Normal"/>
    <w:pPr>
      <w:spacing w:line="340" w:lineRule="atLeast"/>
    </w:pPr>
  </w:style>
  <w:style w:type="paragraph" w:customStyle="1" w:styleId="divdocumentdivparagraph">
    <w:name w:val="div_document_div_paragraph"/>
    <w:basedOn w:val="Normal"/>
  </w:style>
  <w:style w:type="paragraph" w:customStyle="1" w:styleId="divdocumentleft-boxsinglecolumn">
    <w:name w:val="div_document_left-box_singlecolumn"/>
    <w:basedOn w:val="Normal"/>
  </w:style>
  <w:style w:type="paragraph" w:customStyle="1" w:styleId="p">
    <w:name w:val="p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txtBold">
    <w:name w:val="txtBold"/>
    <w:basedOn w:val="DefaultParagraphFont"/>
    <w:rPr>
      <w:b/>
      <w:bCs/>
    </w:rPr>
  </w:style>
  <w:style w:type="paragraph" w:customStyle="1" w:styleId="paddedline">
    <w:name w:val="paddedline"/>
    <w:basedOn w:val="Normal"/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paragraph" w:customStyle="1" w:styleId="paddingdiv">
    <w:name w:val="paddingdiv"/>
    <w:basedOn w:val="Normal"/>
    <w:pPr>
      <w:spacing w:line="400" w:lineRule="atLeast"/>
    </w:pPr>
  </w:style>
  <w:style w:type="character" w:customStyle="1" w:styleId="leftboxrightpaddingcell">
    <w:name w:val="leftboxrightpaddingcell"/>
    <w:basedOn w:val="DefaultParagraphFont"/>
  </w:style>
  <w:style w:type="paragraph" w:customStyle="1" w:styleId="leftboxrightpaddingcellParagraph">
    <w:name w:val="leftboxrightpaddingcell Paragraph"/>
    <w:basedOn w:val="Normal"/>
  </w:style>
  <w:style w:type="character" w:customStyle="1" w:styleId="rightboxpaddingcell">
    <w:name w:val="rightboxpaddingcell"/>
    <w:basedOn w:val="DefaultParagraphFont"/>
    <w:rPr>
      <w:shd w:val="clear" w:color="auto" w:fill="F5F5F5"/>
    </w:rPr>
  </w:style>
  <w:style w:type="character" w:customStyle="1" w:styleId="right-box">
    <w:name w:val="right-box"/>
    <w:basedOn w:val="DefaultParagraphFont"/>
    <w:rPr>
      <w:shd w:val="clear" w:color="auto" w:fill="F5F5F5"/>
    </w:rPr>
  </w:style>
  <w:style w:type="character" w:customStyle="1" w:styleId="documentaddressiconRowiconSvg">
    <w:name w:val="document_address_iconRow_iconSvg"/>
    <w:basedOn w:val="DefaultParagraphFont"/>
  </w:style>
  <w:style w:type="character" w:customStyle="1" w:styleId="documentaddressiconRowiconTxt">
    <w:name w:val="document_address_iconRow_iconTxt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documentzipsuffix">
    <w:name w:val="document_zipsuffix"/>
    <w:basedOn w:val="DefaultParagraphFont"/>
  </w:style>
  <w:style w:type="table" w:customStyle="1" w:styleId="documentaddress">
    <w:name w:val="document_address"/>
    <w:basedOn w:val="TableNormal"/>
    <w:tblPr/>
  </w:style>
  <w:style w:type="paragraph" w:customStyle="1" w:styleId="divdocumentright-boxheading">
    <w:name w:val="div_document_right-box_heading"/>
    <w:basedOn w:val="Normal"/>
    <w:pPr>
      <w:pBdr>
        <w:top w:val="single" w:sz="8" w:space="0" w:color="C4C4C4"/>
      </w:pBdr>
    </w:pPr>
  </w:style>
  <w:style w:type="character" w:customStyle="1" w:styleId="documentbeforecolonspace">
    <w:name w:val="document_beforecolonspace"/>
    <w:basedOn w:val="DefaultParagraphFont"/>
    <w:rPr>
      <w:vanish/>
    </w:rPr>
  </w:style>
  <w:style w:type="paragraph" w:customStyle="1" w:styleId="divdocumentsectionskill-sec">
    <w:name w:val="div_document_section_skill-sec"/>
    <w:basedOn w:val="Normal"/>
  </w:style>
  <w:style w:type="paragraph" w:customStyle="1" w:styleId="documentsectionnotmulti-para-hiltmulti-para-opt">
    <w:name w:val="document_section_not(.multi-para-hilt)_multi-para-opt"/>
    <w:basedOn w:val="Normal"/>
    <w:rPr>
      <w:vanish/>
    </w:rPr>
  </w:style>
  <w:style w:type="paragraph" w:customStyle="1" w:styleId="txtBoldParagraph">
    <w:name w:val="txtBold Paragraph"/>
    <w:basedOn w:val="Normal"/>
    <w:rPr>
      <w:b/>
      <w:bCs/>
    </w:rPr>
  </w:style>
  <w:style w:type="paragraph" w:customStyle="1" w:styleId="divdocumentsectionskill-secnth-last-child1scspdiv">
    <w:name w:val="div_document_section_skill-sec_nth-last-child(1)_scspdiv"/>
    <w:basedOn w:val="Normal"/>
    <w:rPr>
      <w:vanish/>
    </w:rPr>
  </w:style>
  <w:style w:type="paragraph" w:customStyle="1" w:styleId="rightboxpaddingcellParagraph">
    <w:name w:val="rightboxpaddingcell Paragraph"/>
    <w:basedOn w:val="Normal"/>
    <w:pPr>
      <w:shd w:val="clear" w:color="auto" w:fill="F5F5F5"/>
    </w:pPr>
    <w:rPr>
      <w:shd w:val="clear" w:color="auto" w:fill="F5F5F5"/>
    </w:rPr>
  </w:style>
  <w:style w:type="table" w:customStyle="1" w:styleId="divdocumentparentContainer">
    <w:name w:val="div_document_parentContainer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Nathan McLain</dc:title>
  <cp:lastModifiedBy>Nathan Mclain</cp:lastModifiedBy>
  <cp:revision>3</cp:revision>
  <dcterms:created xsi:type="dcterms:W3CDTF">2023-04-30T04:28:00Z</dcterms:created>
  <dcterms:modified xsi:type="dcterms:W3CDTF">2023-05-06T02:41:00Z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8d692cb0-8d48-4aa9-8f36-49a383fc617f</vt:lpwstr>
  </property>
  <property fmtid="{D5CDD505-2E9C-101B-9397-08002B2CF9AE}" pid="3" name="x1ye=0">
    <vt:lpwstr>DDkAAB+LCAAAAAAABAAVmrWu80oYRR/IhZmKW5iZ2Z19zMz09De/IqVKYnvmm73XkiKgOMFCMM5wOMbwCELBMI/hHAvTOI/gCI4y5lBvqeZ8NScEAt2JFqWtWU9mR8eP+FwamiUyadFGSZTb3eMaB8bfsAHXbGH1TZrpn92aMq2ULOABWmxdf6eXLV3h/V4LggC1xPtTls10RExrpm/pX7urDOgsAVnoC4lWasZkrPrcezTyBYkVXYq1TkUIXJO</vt:lpwstr>
  </property>
  <property fmtid="{D5CDD505-2E9C-101B-9397-08002B2CF9AE}" pid="4" name="x1ye=1">
    <vt:lpwstr>r0nwjsLJADSVnCEyGk9R2LuYgPjjqCF9a+J/rH7xj04x/1Xqf2Dh8eAYQ3aXVLBy6KHwxhxwWclkp9B9/sZY7YKZKBe5Dpzy/0Pb7FdOMpHYYvn989pzaKa6peEIbKyZYBux0/JS+u7dGnplZfkWz2wqfUedWtEarHV4Dhq4yqY87x0CDfZq1hX5h68rZxnRRuiQtY2803o9pE7cBPiV1ChUZ1y/j8tJR6y86jcqWQmxRCiGgmocvoF/8DLexJ5</vt:lpwstr>
  </property>
  <property fmtid="{D5CDD505-2E9C-101B-9397-08002B2CF9AE}" pid="5" name="x1ye=10">
    <vt:lpwstr>v2tObI+0LOkfVky4xcGFtzH/6a+t8aqtv23WiiwO/fFq0Y3Bn0AycW5l0MC6nfTPGFQSGv01FVgOMWelAw0S6xK6QJ9sMqAlPminGxk1iFttwenbuWDMbrgmtpJDTmrZkIcne6h1LEi3mavDsQgymfpoH3h7PXX9esGh9qU7iMUOBhz5fVXZX6M+3KAADBKjT6vsMsOBduQKZL8L4uu2DEiGQkh7VfvoRrhWhf5h+kLUcS8FCrEetx8Ojc5iINx</vt:lpwstr>
  </property>
  <property fmtid="{D5CDD505-2E9C-101B-9397-08002B2CF9AE}" pid="6" name="x1ye=11">
    <vt:lpwstr>R2BpWJelk0esNaf9scj0fNx3NL6mbWO6eoDT/jXuCKToGwrLEl3dZ0Rbfk9CYED+k5+woz0V3tTb5ODvDFDy+m8HW8K96tKFw9lVoOsULtmg0Ib3l0MrE9Wi4dggXX6WrEMaSCD/VecHH+XmLYFW24veyvHCZZSAvyl3Rfcphjfha8wk5hekk/AFPpnycioDf4qIgqFeaMbn60FTEyVNXlbgwITykRY0F3g31fETLpShEHj91cBnKHXrwkAi/1l</vt:lpwstr>
  </property>
  <property fmtid="{D5CDD505-2E9C-101B-9397-08002B2CF9AE}" pid="7" name="x1ye=12">
    <vt:lpwstr>dg0Kr9oLRVCPq7KKNjdHQyfDDYXwp33JwLv4qyyirQZBItOLiasE24hx1xysMlhEwdtHFBuyf0PVOV3Ygv3ISxKkBsZPGKMZg9qNrXpdqrAPFqRb0rppjQzC/G+buj88+M0lB4hYSAx7RaUF4qqDJnmg8VGBDqBepvFOr5IdPRTsbGxHxdSzxmx2RnpQrJthTlNThVUDrE3q1bUhyip5dc+iL9OxsDfw7Ond9MvQb89g0TB3ylX9E/RjEPBE5Ly</vt:lpwstr>
  </property>
  <property fmtid="{D5CDD505-2E9C-101B-9397-08002B2CF9AE}" pid="8" name="x1ye=13">
    <vt:lpwstr>V+8+3McuXh6BeJrCuUX3S/2rBZA1Fohbv/YZrEYvCpL1NmeF7xGTIr8jqty4sY6jn6RK8xGACAma0bD+ySH2gRTqfGW8mNzlm55aXWjjVn3rFObM3/rTjy9fgmbYq7vzGVGAjSbW0FSsuc4wzSNR15ZAPukwKju/9iAjahDWCil0/tG/Zcqg/andBfhdzn+tPOWjQ9VPe9P6+6i9DPYPOdrURYJziBpmQmWje9ZqE4D/XzTse8OgcrE6flZh6FP</vt:lpwstr>
  </property>
  <property fmtid="{D5CDD505-2E9C-101B-9397-08002B2CF9AE}" pid="9" name="x1ye=14">
    <vt:lpwstr>/hsg5n/D218LuM7k0dQ+rKzocLWi9Df3NeKEaPR8+UjjXTGng7Xiv7bcRj1ePmmVL9DOoDZakjqX73DcROtcYR0s2OVjvcDQX0bJY2o/6zYV2EIPIUxSxnd542679eAUdbsoAgQ+GzMItwSlfLp+I5eT8xhBXnUHHlz8VW1eH0SqC4+kUf6MHtKmch0Oc3y/KXO0N24pY+vf75IquEFSCIWaDxy0/7+Eylo+LlgTcxiw/OD+m0c/C+B7S8mci5Z</vt:lpwstr>
  </property>
  <property fmtid="{D5CDD505-2E9C-101B-9397-08002B2CF9AE}" pid="10" name="x1ye=15">
    <vt:lpwstr>Dws+MAUghEeSUPwh21VzzzEiqxJo3htU4oi6E5i+J9/fo0tRDbK9IXVOkaybq+4+C5zyzi11L/K+a6FtMvnZdYqUs6FEs2hedNVr9qmBPpiGRb3lpEa4KqrgPMngpcDBRDadcpFRNsSZLRmSdYHsY8r9FUfy1UruvEDXbxfPaoOOWZ/gkOAA/4kk2KJGfAAdGkjz3f/4ltqHg2STe35xZpijYXv17+1xloZPIxG+smY9lDvj6FYwhzHZvdclvuD</vt:lpwstr>
  </property>
  <property fmtid="{D5CDD505-2E9C-101B-9397-08002B2CF9AE}" pid="11" name="x1ye=16">
    <vt:lpwstr>4fYDlLJaosUCkvveMLWm+das9RSH+9gQ9WMFO5E/cgUCZMW9AIRHXyIcTomQuAurbu60SUbKTb3TW22tSKDcroD99YZykuAfRZav+e4yujHnE3Rm1kE8wwFWUQIyjsVtgoVrAIoqLcvqPoCXcEg4CKItuYyYDr0tZlpl06HfkNq+fTIGPQJt3hzNw5ZumMnA2Ut7P1xBaF9/Kj1ybHtojTv5V7Y2OsI96ln+ilXwcxImvqzNfnvYvEpV1ibF8Ap</vt:lpwstr>
  </property>
  <property fmtid="{D5CDD505-2E9C-101B-9397-08002B2CF9AE}" pid="12" name="x1ye=17">
    <vt:lpwstr>j8P0GZ7n/2CY34JfGjW8njTdudDisgTMQHjMKEBjB8O+fj9m16KymmPzt/whrzbtz8pcVZT0VBgfYKDL650aONf6Z9SYRy3AoIfC0Oa1FqUYOYRNHuF6EEJ0JY+bZCchv1e289u3fmgEEFnP4uEY+FR06z2/gRAH4c1qACXcThYEvtHIyFlp3ihqMDM2R5RwQYVNMBgTNxlkEtzaWTEi37vnUprlJB6BX9GPTR+FM5NmUwQz0Xok4bRO9t6BpQ5</vt:lpwstr>
  </property>
  <property fmtid="{D5CDD505-2E9C-101B-9397-08002B2CF9AE}" pid="13" name="x1ye=18">
    <vt:lpwstr>YEQIlxDFpxoMcS6xUEimtx1Edd2b4fB1+oUB4yH8QdCT3Wyc339d5CHSL9PZXgT3XV+Yfv061U4Vv/PmtzAoNhtBAjvHliZowwcWnNyQ8pToMh7RaN+A5RPoBnffB2FP2H5Ca5avCK+Y+q8n+FFCjVc6Nfx8mBdbpyMEyzpitJSf5EzlKG2GKKadGN456NWcxN7GB7kFd2ASblP0HNScejUFMWrvZjt7/06o+c2XCgPgOteybhF006vb5AYwVZH</vt:lpwstr>
  </property>
  <property fmtid="{D5CDD505-2E9C-101B-9397-08002B2CF9AE}" pid="14" name="x1ye=19">
    <vt:lpwstr>CLmaRszl2J3i93zOk2bQ8FpTzWcEOL2+9G/qhsfZQVpQVG+JQ5GdT0HZvuov3Yls8l667tnR7UOGthIn+aSKHx14DfjHBRhoKjsGAR4GBQTULyPryYWlrihXmX4uFuEob/Bf9wIlyMlDK3hhA96ZqvR3PrlMfHEJVJBIG4BpjoXm/1NKEbsKzqbCAKoyP17oa3Uu8OQOM7a8LEzhy8Qk/5px09hBt2Ow6qN/CKHoI57Hf0HGcvb/y7W1MrMu5x1</vt:lpwstr>
  </property>
  <property fmtid="{D5CDD505-2E9C-101B-9397-08002B2CF9AE}" pid="15" name="x1ye=2">
    <vt:lpwstr>vy9XH5YE09j4WxsewEzSHirkyPv8xaas0a8Zd6ClUZoOhfOc8Z0qtkToOLf3OoPXIeH9cYChvHx9rUJinTQZjgKsz9kYTInv72V2meu+im+7hWbh4velLxg9X0DXRkeL+DlsanRfPHMnJSlgJ9h3txz+H1WRrp/sGPaJJikK836fFw343pN9pYI1NZeJlK40S0eQi9AHPo3qU86eAg+sIvmhJ4gf9ZUptyoNBnEAkYqmdwtnuqrdb154chEWm8T</vt:lpwstr>
  </property>
  <property fmtid="{D5CDD505-2E9C-101B-9397-08002B2CF9AE}" pid="16" name="x1ye=20">
    <vt:lpwstr>SJAgx7l7sPqljKRsuCA6voYAnHu+v2HAG6dmjn+Iov5mjS3xXSBIA+k+h9OeToUS0656cQLa5ptjg0v/SB2GiGKtVuNRmmXjwv3gR6Sq2JEXI2oQzyM7ASLIcWgnFrPOrF9Zao4R62vXNmch9H92VdzhHKLZxcKPg5Ox60mYtMFsfh9yTCL23/ZZS0VTnaCYSXUld777ZO9jWAIa2XHFfd1OTOlBWYUbnrs+wdi4LE/QUgL9YYm9mPN2CHXWvHA</vt:lpwstr>
  </property>
  <property fmtid="{D5CDD505-2E9C-101B-9397-08002B2CF9AE}" pid="17" name="x1ye=21">
    <vt:lpwstr>3JuDSh7YpUS4bHFIOOE0+HsYY+YH/avtDP9oE+bAYmCiDwhvYU+FYiuV+8mmASrT5duPiM4+tqcer9Gkpyi6xTNeRtjsk/vRxxyIr4RYu6k67dZX5Y5MgHwXzbfRsn6ZijQI1rha8mJ1yJUHHaJSC8E7aBdfkidCAOJ3V+mtua/S4CbRVLYeJjHT5a8YmtDdrEGAbDVr5PAIQrw7+RrqVBXydYvIHRyojIwoz/3L3Nq8dY7riAGrrPk9U/2u7PR</vt:lpwstr>
  </property>
  <property fmtid="{D5CDD505-2E9C-101B-9397-08002B2CF9AE}" pid="18" name="x1ye=22">
    <vt:lpwstr>DoZYF+uXb5YeS6V0Gq/e9WYx+i+feqCsBmIpQFiG8rrFdHeoN18ikFF9ub8CnwWOLSzUPoAuBxjNM+V6T5M4AV7fCvC1r1TSTQfbMSb3cEcUvsCEaSagcCKogtKlUt5RZLj1EPrDeh39rGSH8F7gwt+FQ6tYl/zwZ48PHUZujbI2wqGhfSaDg33JOIQTOLJJ3D7Z6/CzYYQKiC51osUyID9rNOymVugA7/Hb0kT3ov+z37LrGgwlWreMAjhgPei</vt:lpwstr>
  </property>
  <property fmtid="{D5CDD505-2E9C-101B-9397-08002B2CF9AE}" pid="19" name="x1ye=23">
    <vt:lpwstr>fhjPbzwB7N2j4SKbjK/pASOzkW0Lzh1KfMCCFXEp9jC4lBbbHxj947EVMIHio1ol9zADUtixHM+F3xOz2zcXin3rgI9+c6isznClIMp2nDiDLzNRyWJs0+nKmvZ4I8sdpJyQvplYCv+qMNdWdJI5to0ET8eqFmqsLqz0HbJmig/kHjZzjPMLAQFKfzRnG/e1eh+299ZdEsC7PYZC+tvpmNZKjhU0qni7VVt2uwcoH62n7wg7Fjg7zBX7zWweTPH</vt:lpwstr>
  </property>
  <property fmtid="{D5CDD505-2E9C-101B-9397-08002B2CF9AE}" pid="20" name="x1ye=24">
    <vt:lpwstr>CZmnr02K8IMWZ2Y0IVoyuwsvkMI/oea208tJBtHlwr3H+NQSy7Pmsfk4pUDRmyD0dM3bvkAxkqi/3o/x8vfC5bRRsrdeA30lwz5eP1x9XQ/9u+YsC8O+0RCd8Y4l0zoBm+SM5fF1tya/8LtJ6A2xRSzfWpRQdQQmwzbaXE/R36gWSXS9GbHtMMhJ5oempSqr/In7gxXxStC6R51BeTV6wNqXno8gtjCeEEhLNqqNqO6sVR1RzxUZM1N22pVFvyV</vt:lpwstr>
  </property>
  <property fmtid="{D5CDD505-2E9C-101B-9397-08002B2CF9AE}" pid="21" name="x1ye=25">
    <vt:lpwstr>OJepFPGzX8mpISO8xvUx3qPI8R46D1+DiD1+DbM7Afrb5N5g8UzvZP9OJHoH05j/Og+CNpr++36a2v6so9seA/6leJkSflqGvlAiBaNH31cA5z2GnyjmHRll/X0TchcLofjCn2DJEL0SARMNrWiMnlnf3V0mVlCOKQzlqUoS3L/P3w0BjLakVOYsBtw2eJrkPo0MiFOe034kegBhp+m3DkkJ2wu2MqYcfp0Vbd8TKq7xkZlcIfcBZUcfvLzsNK0</vt:lpwstr>
  </property>
  <property fmtid="{D5CDD505-2E9C-101B-9397-08002B2CF9AE}" pid="22" name="x1ye=26">
    <vt:lpwstr>U2xVw+v3IMQttyljmVRZNPxCIApAWzPVP1uL5ZkllWBWc4Z2HZ12uK648onh00J4O+Klkzz/rODrAADmaMsWJA6qfyx5+JbSE/LL/+4dsBUMIWY9+K7uVSsC4evBMhPkvBmN/l1pbka/djnao43qG/uhGUCvXK8UPzG6oR+6Nwpo+Vqs6izXNqabNbkwrjfqjF3NVE71zuX3xzExnOktKRKFjrfLT5uTr9HvQmWi5BLTcxlijDyb8iUauLrO3eB</vt:lpwstr>
  </property>
  <property fmtid="{D5CDD505-2E9C-101B-9397-08002B2CF9AE}" pid="23" name="x1ye=27">
    <vt:lpwstr>GutrJJYRhtx+A4mxR3Nt2p0F88hpDmMmvYz0VC1sMqaNReCWNFf7Bp5z5qYGvxIi+58DXoWvyeEAvKOdEq1MwBxMFmC31H7O3+QEuB9FS6SabJhzto/TNLjftR97R7CHnymmv4076IUDXPV0b22f0TjnAt6sFlBx9JiMTrD5xxbeT+KuUjVOexCkTXvYOIAuaj794T2NpCvviVX6sT7QiCfkSFtT9E0UkA63cA/vvV/M4GVp4cxLQo42wCvsHDm</vt:lpwstr>
  </property>
  <property fmtid="{D5CDD505-2E9C-101B-9397-08002B2CF9AE}" pid="24" name="x1ye=28">
    <vt:lpwstr>uroLYWnIJ0iTmttLA8Do3Y8zfYybD9a6wuGP5aQ6t/pENXgFWnc9vVbax426LAbirxpzpuz9mPId1zSJbd2CvfeS+Ab66VWEGe2j2p3gUlwQHNbr769AJenzj42lvKSiMxsjNALSNsPCR3xFcFZ5mpp4+zJL0tzrP4P1OeFrUQzSnR1o54GoGdIkKFC+fyPyd3JCrzvpLCdDC40O/yEGmuxUCYDLXvySL0IsCRYUaHDlP78YjsG9LieRJgwwpzL</vt:lpwstr>
  </property>
  <property fmtid="{D5CDD505-2E9C-101B-9397-08002B2CF9AE}" pid="25" name="x1ye=29">
    <vt:lpwstr>JHE3syH7hweqPCDdIj5uzObdtEPYdi8Xyx/c05DRsctcK0quCG8ueq/SmTK726V2DBaJYiIoOVJ3a8wcmVLiif9NhUaZ+mAQCt9ig1Xy+JjqTnNQRMCEyLc/b5csfUDVSkZZSY2mKewwlxD1I09uGtKpJiYidS9PhnG06x1k+SoCwcbq1he9vOjW70zAydJzfobuAert/xd+f5AOhsLTAC7x4m8AZUovr8UemmYHwj6xosWO8yPfJw3OTDXHjb/</vt:lpwstr>
  </property>
  <property fmtid="{D5CDD505-2E9C-101B-9397-08002B2CF9AE}" pid="26" name="x1ye=3">
    <vt:lpwstr>NgQUOoBUDW07SLo6Tb+XQos8m1NM9b4hU71UWgMT3O6ePCwPlq3ILYksRt3RTtmsQyIUrWpDoeD1+IrdGCVvwQJptvNSsTXAHAH9otJHE1bWDe3jljAuboQIWSnw1rl6GTgQLzz93uI5XwyvC99Zn+NxRwgwB8p8AaMsz3m6YhKyBwJiyuXo8zmFSXY1QZrrMCfCHq91mEZWnJzlp8VUQzwtSkdKydCVeGDN6SCYwtav/Tr2s1BRU3Nc3UQzZVQ</vt:lpwstr>
  </property>
  <property fmtid="{D5CDD505-2E9C-101B-9397-08002B2CF9AE}" pid="27" name="x1ye=30">
    <vt:lpwstr>EURJo8zS8S17QpUAZ6/lLXqdxmw7UwCG7jZZ1EOPsDj3gPNf0/+lz/9qkDfK19/8A/D+axXQr56L7IiYV7D5Gl0AO5VItbADTRusugvJ2XR3Mftuexiq4PUv/jgUP5ql6HqrA/urjcK6jEf5yY8c3f6YB4k0BPHCd8FFyDJMJ/Bm6Fif/5ag4qka8/JAVkE6cDib7VcWxRwkb9+VvDOEiqtbsy5jvlW7/J6JrXxjLuFTG5i/i/9cX444TtAI+8V</vt:lpwstr>
  </property>
  <property fmtid="{D5CDD505-2E9C-101B-9397-08002B2CF9AE}" pid="28" name="x1ye=31">
    <vt:lpwstr>ju5u2kWfZiyaNz/ZuU9FSeuF8TziF4e4SY8jp7xo/u+QISO+WdO3It+Yv+rvHMwfuPXXlolOwtWAZZNCger2KyNg1CQcDkSZFcMPNOfdXWlMqqDmIBr7BaOimnOctmp2pWiq+JczLVFewXjMaTAsW91s+QJJiT7OjzeqS4v32NDSxFJz2IxyuQ502TwaGuiDlZSY9c/PgDvOpuYI16X+AoLl+D3+cHK5szuJnN3oz/Q76/BygrDxKtpDDt807Fb</vt:lpwstr>
  </property>
  <property fmtid="{D5CDD505-2E9C-101B-9397-08002B2CF9AE}" pid="29" name="x1ye=32">
    <vt:lpwstr>z7QuvCnUJCm72S/GlPsQCEKNkAfvE7ncCzWyNgGSITaQmfRA1Lht1wPSk8rr0NCY083DBgdFtazktCL80pv5PZ6/tVKT/YLd9fDcUtSjVACaMqfLfwEpMza7i+9Hf3ErCji1cXZsmGq/pxJryFc9z55HIznmAM7jpxeVrimqXlayZMZyrLbxV14eklaNRxkS1k1WVa2SGw8R9YBvyt+5U+Nqir+zju1ljY/bnwHWORTkbYzHZt1dA/E8NdbSEJL</vt:lpwstr>
  </property>
  <property fmtid="{D5CDD505-2E9C-101B-9397-08002B2CF9AE}" pid="30" name="x1ye=33">
    <vt:lpwstr>6DI1HCGw/qFkP3q8amHnypu9Z1gUV8+5CE2tcmd3L1i5wfSuaSWqhEglzjAnpZk9wDVn8tF372/G6PJC8hfYcdKGwGITZ6qpS7sWc/NhnKrmI9mD15dJ8sZSO8+B7DQYgJJ4W3tXSUQJYOW7M3pLftHN5bvGzfSZo03+d+DNxoGgXjp+EvcWYeFuL7PI+crTtsAM6Eoaj/nPYiiePJN20BXELhtcMVjT6AqnHRXDpm7i2279POI7IwRcdXXCyh8</vt:lpwstr>
  </property>
  <property fmtid="{D5CDD505-2E9C-101B-9397-08002B2CF9AE}" pid="31" name="x1ye=34">
    <vt:lpwstr>RS+yjjh4TftbiLqls0axwdPSfwGTDqsKVSw377CuyYhd3WUYBCQ+ywhXXElHDzcNNCzoaqsiI7QPgDTUbVxgGeUUFUOtdGPgqClpwDLwfsgqdvqS6loj1mTWYcZb4jTzAxtf5P89qvCAr4D267jLZAWttRnq073OSuPH0mJqRb5IMCy+is3opsjZUcM/xxRexEoZhmrxwwjG1W/cMPAcU32MF7ZutxKPv3PploB5/C3XiVrmeGlBufbKRlO6qUO</vt:lpwstr>
  </property>
  <property fmtid="{D5CDD505-2E9C-101B-9397-08002B2CF9AE}" pid="32" name="x1ye=35">
    <vt:lpwstr>XFkl0aR0PSPS8rXst+uW49kg/5KAcHYDoKrsz6paaYV0F7v0v39Zml6OVvfb5LcgsdIRMZFV88JJv7VgFz/uVVag0KXmJO+AzimfWaYN8xfaGc0VVGqw3PSpTCLwKZaHwlAfXCUBUKy56Sf0O4BSUjXb37liTpndYBPHss/Xe1aDEHrR0hRO1uSyXawCSFBiK/FJ6A/l/PU4EdPFIZcgNfq4y15UcGZOg3rJVQ4HGCN85EdVvBg86E0gcTXvwxY</vt:lpwstr>
  </property>
  <property fmtid="{D5CDD505-2E9C-101B-9397-08002B2CF9AE}" pid="33" name="x1ye=36">
    <vt:lpwstr>hj59tT53EbzsBprYpA0HM6JLdR9q0T9gztFjdq7YguITMfgFQ8ruT4uPjwPV4NoRWOQ3kR8jI6kToD5payxvNq9VWaoUP5GlRv6hzTlNEoNTfyMz44pFMX1CCfUs+3ImGAZGKUSZU0HXfVJzhudAS+M1PMQ6LYvErDD1dsXvXQ4LPf+bM9QglmiJouIwtr7mHo/s24r+IVD/wG+doeK8IBNF/NU71iozdcFT5525H0lesh3e5P6kS51u1Tsij4B</vt:lpwstr>
  </property>
  <property fmtid="{D5CDD505-2E9C-101B-9397-08002B2CF9AE}" pid="34" name="x1ye=37">
    <vt:lpwstr>eoBqLeVTRFZ04tfIiM+xsoGP/6JdbiG43uknkyoQ2dyLPm0FOH1Dttrl90JZZMqnkFdVNhEXcx8Jpl15w5Umxa3zzCISmXwIINuFETkN09nqSLsc9OISou53dU18jTRpnnX0Itc9w/RaVIM1EjLAOnT90SFMgSSOeoa0I8ssiOmrvB44qREpvXtmmYIFl9burzdo/XXPeXU/e24hVog52/6SZlGE79HZgO3oLsjWgulqPehCg8fA5UOTUaANT9m</vt:lpwstr>
  </property>
  <property fmtid="{D5CDD505-2E9C-101B-9397-08002B2CF9AE}" pid="35" name="x1ye=38">
    <vt:lpwstr>v2Xj4HjCYPVcEeFhlroU58xmndzUKemI7MGXHxlcoBzxrprHWBdJ6pIqAH1mwHSrMwjXuBq6U+reR/s/3Yi0fFfJfgBGWXajazPiT0/J1t2cTWk0YNPydnHUFvYeF4MTQLyMpkHjbgjsL5nt9M1ZrV/WbVSmNWW57c6Kgup1QanyAi9xrGnj/xOcEDSS7dCA43E3j4zyxHUceyUhM+sMT2p/5AUUyQgGvTX9M82OUEwEFDk5a6gRw3TWKWVBvCC</vt:lpwstr>
  </property>
  <property fmtid="{D5CDD505-2E9C-101B-9397-08002B2CF9AE}" pid="36" name="x1ye=39">
    <vt:lpwstr>qJZNdxQbxBLRySsfaFIFt/c/ezp1FzrO1dPXBH8bT1ZOT/1PkSEp+lbeG91QCCpPV6PSAK+d8RiEgevFMU/gqbuhYFE3l1d4Mhmhv/WRnq4P8jU4Nh1fUmNT3blD/7Vpvuwo66XP96VUSVMbJVEPFqca+shNA+DWURJt4MvY1iztT5hLiCgCGaI2MaRYSEAWjB2S1NhYfZgqjyiOKt7qbZugKKILvjiPQrtj0ZGHeG08ujQVAG4MVYzfFd272GV</vt:lpwstr>
  </property>
  <property fmtid="{D5CDD505-2E9C-101B-9397-08002B2CF9AE}" pid="37" name="x1ye=4">
    <vt:lpwstr>sdsAvafSGy3b4ZgGPwl3cOFC0n0ARQb1IdkHMZ64fewyZJmGe4e3kR7zZy6yCEKzLH6xnqFIx0wgPkhJdfHjSSf2v3uF/bJpRgegwwrDkLwZ5q+XydAqBfVQXRbskD211B5gULzooRyhuER8UkNn+uPETq5qJdg+sMcENESAzeI3ZpHyBz+5HloGyeQR69pCBpxkapw228yEU9Q1glKLg0LGGgD85MEEZM+K3tX6TsKqhz/EUKe6njm8wBlWbmM</vt:lpwstr>
  </property>
  <property fmtid="{D5CDD505-2E9C-101B-9397-08002B2CF9AE}" pid="38" name="x1ye=40">
    <vt:lpwstr>kP3eOG4SjoRawiPky7lfo1/ZeS9eBYNJzAWYkafFCrrzssAAwGWQUksBFeAd86Iq0dMZ1hRdJKsBbKNOgy9cD5YhwsfoPlBzyCxJDKrw6cmH9S0PYgOBW6D2R+y3UgwWvmG1gAQha+c2+zO+8f7VqukeyOsZsqXFPUzgKu49CwoiRJiwn7cKF0ulwbris8ku0D63+88DkFvPYxTP7HiOQ/9AmcDNQn/7Cu1X/1HKe5xILCinXH/MT9abE0HteZY</vt:lpwstr>
  </property>
  <property fmtid="{D5CDD505-2E9C-101B-9397-08002B2CF9AE}" pid="39" name="x1ye=41">
    <vt:lpwstr>LQ7Ga9dmxKlGfF2s7WaetyVdDSVTXqRFsTbMJQMiU3odB9u2yFzSfAkDoB9HIX48wLvVm3hoON+K/9DvDz7lC4CddsWahA7iS76/78PtJbpiO7LHdqvwdfy3nOHp/77RAsIu3cc8sBuf7S3EcCIi0lA9BmMsSl4i8Qw5ezqkHTa3L0qsIhOx0gaGPDqVLBzd7Wbfi4Pz6NgYropM/feacTLPflH2XBxYQAqiYINocLeGQ0IYfaM86H/5t4gvNb2</vt:lpwstr>
  </property>
  <property fmtid="{D5CDD505-2E9C-101B-9397-08002B2CF9AE}" pid="40" name="x1ye=42">
    <vt:lpwstr>Ub14hc7PRn5DqVQi/0rKMFwedc/jkD1uQD5fnh0GET8Dd4T+lS3SWPbwJgt7W4fVnbsbur/pYMmmNtu1j6tDzDjjFmbsDj68Y+PeU/dnZeK4pKBQy1QCD/Gb4dHiJWo9kQ2+6fo1CAPd5pnJMFH9Jl/geBPL3+2Kht1NfPdD4svDazgZcecP1o2QMIllaQZdGPveXM/I6OVvdZSJZm0KHNrZ+9DLCreIf/t6XW0M4ALUfkNlqk2TtZ5DUGXwN/7</vt:lpwstr>
  </property>
  <property fmtid="{D5CDD505-2E9C-101B-9397-08002B2CF9AE}" pid="41" name="x1ye=43">
    <vt:lpwstr>TFgevyuUIXbizKawW7WMBIgWac7Aa+V9pW3oLs2aPIdvjWa3e7h7idJ8471MOKVzbz/JFgt6S92sqkEiOzSkuCnO8MyEwcgmUaXGur+U5fDZAOol0LDjf+c6aDQdZFg8RQzmbXDh6Z/OlwJ8hj9uY90J8vx027Fp0P0zcUKQGpL8r7Mk2PPhPd7HTdE1pu10F9Dyq7LZsXmvNc4LpEGxPWd1NRUhTE74ElGoLKX+AuAE/VDADHJjtLMPsblbq1K</vt:lpwstr>
  </property>
  <property fmtid="{D5CDD505-2E9C-101B-9397-08002B2CF9AE}" pid="42" name="x1ye=44">
    <vt:lpwstr>vIxnwtCivy7kXqJlvLVCgPSOWBU997mPTUGgBDFNz0magHjHEuVsnCD94JLt4mj/eCGEDahkAzQT8g73+SwU31Ro68vnoefRhwTqfkDUJL/KuW+MbB/LfwjOoafu+xm0urLCM4aytywGXoKDiD+Vqf799dW0th1yNbA4fa3LtFn5hks/Yl+15kaSQOKUwyfwF28AG9/DBzhYCofi07qCzk+QvUopPt8razlmniYG7Gi+rFjlIP5g6la5nYxC+72</vt:lpwstr>
  </property>
  <property fmtid="{D5CDD505-2E9C-101B-9397-08002B2CF9AE}" pid="43" name="x1ye=45">
    <vt:lpwstr>InFQLtsb7J67t5WDReDABUpjQKbq17aoK5hfe+bweYSH9EHS3GSN8JRQw+Ldu4jvj7bFIC0GvhOAGsPZS7rt6Zcckl/ckN58e/qBCsbGhMaEoa325yJqczc/QJ5pNcNBNH4pcz0JSEWZbhVUEvoxMS3sBWrEpCWu6gJgc61r93DDz3vSnR1Rg9OfSh5J2bCP0lKPRQu7Q9f3NC78ui0EVAyC+uuRsSwmRC91jye1Y9VdFplFkUECImf3biNpkRM</vt:lpwstr>
  </property>
  <property fmtid="{D5CDD505-2E9C-101B-9397-08002B2CF9AE}" pid="44" name="x1ye=46">
    <vt:lpwstr>p4V4VSsOiyl8Ez+nwErH0hXgRnP7eeL0lfzqfzo3qpwzAFUj/CBn1lR3/GqzpcA5XFoym6+GdmXJWrkDeJpAaFsUfYIqHZESWlvy9sSLdMSuGyKSW4iPgX8RqyUaTQqIf2TWsz866ibjqAtiM8I5Xhhao/spBdL6sCGzMh/cq0Z9u26LzeSd2Ph8UX/DmuA1YFifTcndUb+2mW9hx/qdTcv5TpFlMSC+U03eaqQQCCTMD9oO361XcjOen1xhwo/</vt:lpwstr>
  </property>
  <property fmtid="{D5CDD505-2E9C-101B-9397-08002B2CF9AE}" pid="45" name="x1ye=47">
    <vt:lpwstr>xQ8PGUTws5vqSEeDSDFaxY+14yhJpmLhX0Fau+6aHmv86zDDpBwWt5Cwy5VJIbXqOxo3rp96nDjDX9CSmyMOzI4hh9+wf9QS1LyfsU/sQYRfzLz0hniki17RdX+OvciXxYKry43rPGzAZTOfgtjYe6Zs/OcWEzydM9+T+kY/918VIqLc43lcyqFjMUtOqXcU/dr0fw2IHhsb/0dTHDbrdJIxvBoC0ybjPaWbtokARTIFffSaPZv4QQoKS6KltJ4</vt:lpwstr>
  </property>
  <property fmtid="{D5CDD505-2E9C-101B-9397-08002B2CF9AE}" pid="46" name="x1ye=48">
    <vt:lpwstr>FRig9FFJo6SX+IU6p4ksRy0ZmS+HiW2/QVcgYwxxUfnjBiCWlKO8X34Yub/t51j6syf8OOSKOGk/k6yfoVS3NClTQlhoemDyAmbGKzmxLvk7fnWVeD9ogq4uFP+CKNOOa1BGL3XSNvtYu0BXQoyqflL1dM+S6rbVtVObdb5MZShTWWyYZKxlAPeqTQrn7dEdZV8JhhWC0zNmoVMvTsWJcaazwdnmi28e0E1qDPmwtXsPV+WTFTOcHEasIxj/rKL</vt:lpwstr>
  </property>
  <property fmtid="{D5CDD505-2E9C-101B-9397-08002B2CF9AE}" pid="47" name="x1ye=49">
    <vt:lpwstr>7RROr2/4hD6PfPZMCBlKYotAH8DzosknWPfXrSl9vAXLK4HqdmGr7QEyorucs9xujlUutEAeXlznWcI1G7w5odh41oOi886IQsGCD3MB08P5XDL/7I50HC+szilBspEb2Zjw1xtykxMxTIxfteC4e5o5Nj0NQG9509tKlUu4xxhNYCUuGm3Z+TubCRRRhOedUUhbh2GB3JYL4uk7q/ixtaZKkGW+Y+fGgkqG1edGpI3p3EEMuIqNNKFMkpep/wQ</vt:lpwstr>
  </property>
  <property fmtid="{D5CDD505-2E9C-101B-9397-08002B2CF9AE}" pid="48" name="x1ye=5">
    <vt:lpwstr>D92dMyQggOjqDqrtxIFRW0bX7vZqwCzuzR1HniKGGiqhMPSLnO/lo2iP61fPmUsKcmsDN1t+2KdcAWgTrssJi90RLhu2YxYXwEY6CQ2nRY0wjdkT4CHVNAEYJ+0xJguolI1uWKV+fu2WXkAghv44oWbpid/6I+bxECbcMyth5rJyJkvhD5pijEpycqYM/NGDJ5w6GpXe5s6zMKOYQOse+Q39epiQ7KkslvX87E1yE4D2Xfj0WRT8eKinvUwvkH0</vt:lpwstr>
  </property>
  <property fmtid="{D5CDD505-2E9C-101B-9397-08002B2CF9AE}" pid="49" name="x1ye=50">
    <vt:lpwstr>h00FzMusBeJPhaA4Z3gjxs+wbr1cRNfZzXo6Yuo56PsP1gURAL7p/gnz/7R4D4Kwe3YyinE1KXH1dp/x01OaXM5+1IYBlZECKrrnYSOzVqyf45yG8Su5S96HDHzwNkfJ+BdgTQNFruqn//7kxLkDdftvSgEWYmSL/3JBGX0nF8LPIDno4Sns9iACVbUBLaH3JeOU3+LS1idy6IoSjY91GB2/d8RnOg0AkcjO+rjYBHFnNR+6ZgSiEKVmSijd6IT</vt:lpwstr>
  </property>
  <property fmtid="{D5CDD505-2E9C-101B-9397-08002B2CF9AE}" pid="50" name="x1ye=51">
    <vt:lpwstr>8FGGvQZIuseadXfQftcxOE6xi5iPfsSFfkHaCHNVXDbjzMSmPmq89UsZwc9GXU1kpynXho9vArF7FV1JBqeaav9uNjHo7dJEDTYGIVgRW3zBEjhe7SjJ33By6W0n3nAolRtDqpk+gqAuYsmxVai7J6cFMeYvDcvnBROm7JVJDixvesP+Q5A84Nff7gXjX9kwhiZGMTepGna3AGUWKii9RO8iJdSa8mJJgK8oDoHBiD5stC+Fqj/XLdLYChjNj1v</vt:lpwstr>
  </property>
  <property fmtid="{D5CDD505-2E9C-101B-9397-08002B2CF9AE}" pid="51" name="x1ye=52">
    <vt:lpwstr>1Xp2iz7k/rCVN6tTetuPxFESPpvO+DviRdZV8EZbO1yOYiQKpw65Id10TY683KLJVZNLjr+skQR5DHqIdvA+dMoZSFVf+sdMob1xfzivu9D7CpPT+UzXEn9RZlaueq08TptsuIy+iV1V5xV2YX4PCUcfaZ3cryrv7RXOczunVQ3vvzIk6D+9GlObkBN2bQx6bYr+PrhYYr+Sve/to5LHqX1YMOXEUGaRdiOk4g759Ufi8yKil0q5IJZmZGy+aax</vt:lpwstr>
  </property>
  <property fmtid="{D5CDD505-2E9C-101B-9397-08002B2CF9AE}" pid="52" name="x1ye=53">
    <vt:lpwstr>2HgB57Q2MubfnI5ryLRvYA0AQxVSR7PCBL8jogEp32niku4QtUeGmMwXXh7+8d/KPhvSrhb2NeMeuwY/ektsaDY58+7yZzdFdGr+NlDdoTY5CsbL0MEXJh9rVjpWYm2v5jF0+4x8Q6AZibKpKmCz1t1DSa980kNflH0DzdRpbnktNOrJj8LF012bpxR7tQe9C4kjZ8tqxPOGXXs6mMBW2+4+A6Yrnjl6RQUTbOJA/XRgh/wiSIoSZ50MyZK5eRM</vt:lpwstr>
  </property>
  <property fmtid="{D5CDD505-2E9C-101B-9397-08002B2CF9AE}" pid="53" name="x1ye=54">
    <vt:lpwstr>Vi/vHFHCt+5SfBmuikdLQ92t+xHByOOQKXVrHLSqZbR2HR4TCLwskX6+ouQaeSzAWTY4saVjQOtxLwhRzZ6tbfr9c62pMIy2JaGOvFGjP6zDoB2D9tRnZ1AAq7ca8hUK+6B269X2JNdC3636QQ25px7iRVxkZznYPGaVIPdIQezheuFSEaaQsrHsCThIwdFLZsV5iaXUmN2QMTyoitO0QR0l/G3y9rjvtyUEFXeVpA0iL13AIbV1K6sFBAUvqI4</vt:lpwstr>
  </property>
  <property fmtid="{D5CDD505-2E9C-101B-9397-08002B2CF9AE}" pid="54" name="x1ye=55">
    <vt:lpwstr>sPL1eT51N5SGhDV/F3YyCrKaEtAigvOz0DEtgfYQmMBrq05k+5LmB8sjglIbCzeS2ElyPIqNVkhNCMyimZ0+KrdjFGOTorlH2PMimsKGJe6zpJtVunjb+fpusBtIW5n6HdngZwtNNoNZoCFFEtNSayKpm78kTAoG06r19WR7RVnMIXkwqJv965ayM4flLBH8r7nI0A2O9Vjz/hOx5ABeQGWnupFe3jgQv4JJRiBC/UlqLOgTIXMISwG0B5qdLHq</vt:lpwstr>
  </property>
  <property fmtid="{D5CDD505-2E9C-101B-9397-08002B2CF9AE}" pid="55" name="x1ye=56">
    <vt:lpwstr>kCZvlyT/khcJdDPXnUWgYtlyDYJ9lmYoeMsmWtAqCY+q+giRk5p/pkn+zPO30S/JM4x61ZsWocYSFX1zY3VCb5OuzlPFFivGhWb0q2k7b/+4vSM/ITDfcLD+zMP462tJx7hFrYTCGhHjPSF+lkA2HnvKszQLSsX7fDgoGhXkFuj1SdfEPTTCfYnCB/ofbbxPjOewQ/3JCt44GEQdNTQno65+aRQLc2NVDmpwOZxMp6CPw8/ZlH//Djr77hFS79/</vt:lpwstr>
  </property>
  <property fmtid="{D5CDD505-2E9C-101B-9397-08002B2CF9AE}" pid="56" name="x1ye=57">
    <vt:lpwstr>BK4xVflXKyjRztQ9y/KV3MSVpt2G1TJpAu4Ckr2JnOLZWifYHNR8zYR0FRtzndCcfePlJZFyk3/2W4hS7ZHE85C/nHAd2CiDBWTdBrA6iJAppArzwYi2xyh7lkwIEaeunDElh6PHG8rP1R7gqvesY/Yl8x85GW0MpO5PDPuwXOFgXDRkB8s52pl6EreF1LPffBc1zBcRzK2TYtE8ZdhJKtNPzHdD1X//f/2PLY4cMOQAA</vt:lpwstr>
  </property>
  <property fmtid="{D5CDD505-2E9C-101B-9397-08002B2CF9AE}" pid="57" name="x1ye=6">
    <vt:lpwstr>QVpMXIRwJSKEJRM2jBtkDV7HKdNTnre39K5ifc9UQk4miZUv4nblGzgDbJyliUxeRdBkIJQoj7V3y2hLY0tX+BY2jNvnkSmMJRKixiDwImocOhua1r6TtwQTHlNnNTpe7yOlEXolppsudN9WGBC1zx4aJhEveG/vxybPQshiOttHR5npuT42zdXlKRmKLM0Wv83HwqAtNC9QvHmWZg0jY63YDGxOcVk9NjMVfQ71GBrOglaIL5Hqp8XwZtgGERQ</vt:lpwstr>
  </property>
  <property fmtid="{D5CDD505-2E9C-101B-9397-08002B2CF9AE}" pid="58" name="x1ye=7">
    <vt:lpwstr>2Ow3elNcubEh3IbnRlxp/gAIYSJvKMYrhI9l0JR35n+tr3LP6fL078roO3wWC+cKo6K/h3gtzW2SOz5S+dfGwhB9tuFltrkXagVRsHJwfVic5svK4XqhzeM3rDSfI4mK6bo7PbEccEo5n3wlDAw/ZNUZzNCL6hESTsJGgF50GMkOmKaufbyw6xCxuHLR5rOJlC5WQUroaHVS0D9Cxy7fSNJzUxGmMlwhn8en64XHEHELHIXYcfwmhDtDMt4pH8w</vt:lpwstr>
  </property>
  <property fmtid="{D5CDD505-2E9C-101B-9397-08002B2CF9AE}" pid="59" name="x1ye=8">
    <vt:lpwstr>5W+Wt2Bu0aFbJDxWdNdIMjslZE4KEm0MDWSvON4UHRuQff5qC+JdOhVFwS5mNOeB2gETxodNWFhXUsQATGuTMhqZpALy1Tm5wgCe49w61WKqElmXFb0t2HSoX/cy8CUG0ELb9YJbgubFdad8ATg2z6iA48klg3OQEbaT7PBXm2chwyFn6RZmS80KGftqp8GovOW8pFZHitoc+phwSaHYiejsKeNvJHvIcBOix/vqY5LEU3TOkc4/JEa/BCvvDov</vt:lpwstr>
  </property>
  <property fmtid="{D5CDD505-2E9C-101B-9397-08002B2CF9AE}" pid="60" name="x1ye=9">
    <vt:lpwstr>w/kjfWISlX2UBS6BAwricgho0gDc6k18/7HLUv/PNpnD89VIUpbgXpuqbz7zi/7GSu6XMErzW/RbeU1Jx6FFt0r12qIs4miK5uj3NjIeGu9FuQlNAG4QXzuPMcReiDHiYrlND09DyMXBGrDkqWoevsXNDBDL7hyefFI3u6gwXczjC4sbB1QiZ/zh5+57Nfah+fLoG9rfWB0ebuUZaYEfhUEYy/u/qGs0cVpSb5dEjCYAcoZtWUpdIjjvy786bUl</vt:lpwstr>
  </property>
</Properties>
</file>